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357AE" w14:textId="77777777" w:rsidR="00076319" w:rsidRDefault="00666FE2">
      <w:pPr>
        <w:spacing w:before="39"/>
        <w:ind w:left="4177" w:right="3492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Abdullah Abumazen</w:t>
      </w:r>
    </w:p>
    <w:p w14:paraId="0A7784AF" w14:textId="77777777" w:rsidR="00076319" w:rsidRDefault="00666FE2">
      <w:pPr>
        <w:spacing w:line="260" w:lineRule="exact"/>
        <w:ind w:left="3392" w:right="271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561.449.1615; </w:t>
      </w:r>
      <w:hyperlink r:id="rId5">
        <w:r>
          <w:rPr>
            <w:rFonts w:ascii="Cambria" w:eastAsia="Cambria" w:hAnsi="Cambria" w:cs="Cambria"/>
            <w:color w:val="0000FF"/>
            <w:position w:val="-1"/>
            <w:sz w:val="24"/>
            <w:szCs w:val="24"/>
            <w:u w:val="single" w:color="0000FF"/>
          </w:rPr>
          <w:t>abdullahabumazen.aa@gmail.com</w:t>
        </w:r>
      </w:hyperlink>
    </w:p>
    <w:p w14:paraId="2629D237" w14:textId="77777777" w:rsidR="00076319" w:rsidRDefault="00076319">
      <w:pPr>
        <w:spacing w:before="5" w:line="140" w:lineRule="exact"/>
        <w:rPr>
          <w:sz w:val="14"/>
          <w:szCs w:val="14"/>
        </w:rPr>
      </w:pPr>
    </w:p>
    <w:p w14:paraId="2D725B01" w14:textId="77777777" w:rsidR="00076319" w:rsidRDefault="00076319">
      <w:pPr>
        <w:spacing w:line="200" w:lineRule="exact"/>
      </w:pPr>
    </w:p>
    <w:p w14:paraId="1719F2BB" w14:textId="77777777" w:rsidR="00076319" w:rsidRDefault="00076319">
      <w:pPr>
        <w:spacing w:line="200" w:lineRule="exact"/>
      </w:pPr>
    </w:p>
    <w:p w14:paraId="5981C0B4" w14:textId="77777777" w:rsidR="00076319" w:rsidRDefault="00666FE2">
      <w:pPr>
        <w:spacing w:before="26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>Objective</w:t>
      </w:r>
    </w:p>
    <w:p w14:paraId="61CAB240" w14:textId="77777777" w:rsidR="00076319" w:rsidRDefault="00666FE2">
      <w:pPr>
        <w:spacing w:line="28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bright, hardworking, and responsible college student with excellent interpersonal and organizational</w:t>
      </w:r>
    </w:p>
    <w:p w14:paraId="38251A91" w14:textId="412B56D1" w:rsidR="00076319" w:rsidRDefault="00666FE2" w:rsidP="007204C3">
      <w:pPr>
        <w:spacing w:before="6" w:line="280" w:lineRule="exact"/>
        <w:ind w:left="100" w:right="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skills who is seeking a position as an </w:t>
      </w:r>
      <w:r w:rsidR="00606928">
        <w:rPr>
          <w:rFonts w:ascii="Cambria" w:eastAsia="Cambria" w:hAnsi="Cambria" w:cs="Cambria"/>
          <w:sz w:val="24"/>
          <w:szCs w:val="24"/>
        </w:rPr>
        <w:t>Machine Learning</w:t>
      </w:r>
      <w:r w:rsidR="007204C3">
        <w:rPr>
          <w:rFonts w:ascii="Cambria" w:eastAsia="Cambria" w:hAnsi="Cambria" w:cs="Cambria"/>
          <w:sz w:val="24"/>
          <w:szCs w:val="24"/>
        </w:rPr>
        <w:t xml:space="preserve"> intern, </w:t>
      </w:r>
      <w:r>
        <w:rPr>
          <w:rFonts w:ascii="Cambria" w:eastAsia="Cambria" w:hAnsi="Cambria" w:cs="Cambria"/>
          <w:sz w:val="24"/>
          <w:szCs w:val="24"/>
        </w:rPr>
        <w:t xml:space="preserve">where I can </w:t>
      </w:r>
      <w:r w:rsidR="0018096F">
        <w:rPr>
          <w:rFonts w:ascii="Cambria" w:eastAsia="Cambria" w:hAnsi="Cambria" w:cs="Cambria"/>
          <w:sz w:val="24"/>
          <w:szCs w:val="24"/>
        </w:rPr>
        <w:t>learn</w:t>
      </w:r>
      <w:r w:rsidR="006C0B79">
        <w:rPr>
          <w:rFonts w:ascii="Cambria" w:eastAsia="Cambria" w:hAnsi="Cambria" w:cs="Cambria"/>
          <w:sz w:val="24"/>
          <w:szCs w:val="24"/>
        </w:rPr>
        <w:t xml:space="preserve">, grow, and </w:t>
      </w:r>
      <w:r w:rsidR="00B21A83">
        <w:rPr>
          <w:rFonts w:ascii="Cambria" w:eastAsia="Cambria" w:hAnsi="Cambria" w:cs="Cambria"/>
          <w:sz w:val="24"/>
          <w:szCs w:val="24"/>
        </w:rPr>
        <w:t xml:space="preserve">bring </w:t>
      </w:r>
      <w:r w:rsidR="006C0B79">
        <w:rPr>
          <w:rFonts w:ascii="Cambria" w:eastAsia="Cambria" w:hAnsi="Cambria" w:cs="Cambria"/>
          <w:sz w:val="24"/>
          <w:szCs w:val="24"/>
        </w:rPr>
        <w:t xml:space="preserve">my leadership experience </w:t>
      </w:r>
      <w:r w:rsidR="00E256C4">
        <w:rPr>
          <w:rFonts w:ascii="Cambria" w:eastAsia="Cambria" w:hAnsi="Cambria" w:cs="Cambria"/>
          <w:sz w:val="24"/>
          <w:szCs w:val="24"/>
        </w:rPr>
        <w:t xml:space="preserve">and </w:t>
      </w:r>
      <w:r w:rsidR="00F420F0">
        <w:rPr>
          <w:rFonts w:ascii="Cambria" w:eastAsia="Cambria" w:hAnsi="Cambria" w:cs="Cambria"/>
          <w:sz w:val="24"/>
          <w:szCs w:val="24"/>
        </w:rPr>
        <w:t>problem-solving</w:t>
      </w:r>
      <w:r w:rsidR="00E256C4">
        <w:rPr>
          <w:rFonts w:ascii="Cambria" w:eastAsia="Cambria" w:hAnsi="Cambria" w:cs="Cambria"/>
          <w:sz w:val="24"/>
          <w:szCs w:val="24"/>
        </w:rPr>
        <w:t xml:space="preserve"> </w:t>
      </w:r>
      <w:r w:rsidR="00B21A83">
        <w:rPr>
          <w:rFonts w:ascii="Cambria" w:eastAsia="Cambria" w:hAnsi="Cambria" w:cs="Cambria"/>
          <w:sz w:val="24"/>
          <w:szCs w:val="24"/>
        </w:rPr>
        <w:t xml:space="preserve">skills to work on projects with my peers and </w:t>
      </w:r>
      <w:r w:rsidR="00F420F0">
        <w:rPr>
          <w:rFonts w:ascii="Cambria" w:eastAsia="Cambria" w:hAnsi="Cambria" w:cs="Cambria"/>
          <w:sz w:val="24"/>
          <w:szCs w:val="24"/>
        </w:rPr>
        <w:t xml:space="preserve">achieve all challenges. </w:t>
      </w:r>
      <w:r w:rsidR="00B21A83">
        <w:rPr>
          <w:rFonts w:ascii="Cambria" w:eastAsia="Cambria" w:hAnsi="Cambria" w:cs="Cambria"/>
          <w:sz w:val="24"/>
          <w:szCs w:val="24"/>
        </w:rPr>
        <w:t xml:space="preserve"> </w:t>
      </w:r>
      <w:r w:rsidR="007204C3">
        <w:rPr>
          <w:rFonts w:ascii="Cambria" w:eastAsia="Cambria" w:hAnsi="Cambria" w:cs="Cambria"/>
          <w:sz w:val="24"/>
          <w:szCs w:val="24"/>
        </w:rPr>
        <w:t xml:space="preserve"> </w:t>
      </w:r>
    </w:p>
    <w:p w14:paraId="0278F3F0" w14:textId="77777777" w:rsidR="00076319" w:rsidRDefault="00076319">
      <w:pPr>
        <w:spacing w:before="18" w:line="260" w:lineRule="exact"/>
        <w:rPr>
          <w:sz w:val="26"/>
          <w:szCs w:val="26"/>
        </w:rPr>
      </w:pPr>
    </w:p>
    <w:p w14:paraId="7532E7B2" w14:textId="77777777" w:rsidR="00076319" w:rsidRDefault="00666FE2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>Education</w:t>
      </w:r>
    </w:p>
    <w:p w14:paraId="3CEF89A2" w14:textId="77777777" w:rsidR="00076319" w:rsidRDefault="00666FE2">
      <w:pPr>
        <w:spacing w:before="2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in Computer Engineering</w:t>
      </w:r>
    </w:p>
    <w:p w14:paraId="4C7FE0E5" w14:textId="77777777" w:rsidR="00076319" w:rsidRDefault="00666FE2">
      <w:pPr>
        <w:spacing w:line="28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Florida Atlantic University                               Boca Raton, FL</w:t>
      </w:r>
    </w:p>
    <w:p w14:paraId="60E3913F" w14:textId="46B1FDF1" w:rsidR="00076319" w:rsidRDefault="00666FE2">
      <w:pPr>
        <w:spacing w:line="28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GPA 3.5/4.0                                                                                                                 Anticipated Grad date: </w:t>
      </w:r>
      <w:r w:rsidR="0018096F">
        <w:rPr>
          <w:rFonts w:ascii="Cambria" w:eastAsia="Cambria" w:hAnsi="Cambria" w:cs="Cambria"/>
          <w:sz w:val="24"/>
          <w:szCs w:val="24"/>
        </w:rPr>
        <w:t>Dec</w:t>
      </w:r>
      <w:r>
        <w:rPr>
          <w:rFonts w:ascii="Cambria" w:eastAsia="Cambria" w:hAnsi="Cambria" w:cs="Cambria"/>
          <w:sz w:val="24"/>
          <w:szCs w:val="24"/>
        </w:rPr>
        <w:t xml:space="preserve"> 2021</w:t>
      </w:r>
    </w:p>
    <w:p w14:paraId="154818D9" w14:textId="77777777" w:rsidR="00076319" w:rsidRDefault="00076319">
      <w:pPr>
        <w:spacing w:line="280" w:lineRule="exact"/>
        <w:rPr>
          <w:sz w:val="28"/>
          <w:szCs w:val="28"/>
        </w:rPr>
      </w:pPr>
    </w:p>
    <w:p w14:paraId="09EDF315" w14:textId="77777777" w:rsidR="00076319" w:rsidRDefault="00666FE2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Associate of Arts</w:t>
      </w:r>
    </w:p>
    <w:p w14:paraId="08933397" w14:textId="77777777" w:rsidR="00076319" w:rsidRDefault="00666FE2">
      <w:pPr>
        <w:spacing w:before="2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Palm Beach State College                                 Lake Worth, FL                         August 2019 Grad date</w:t>
      </w:r>
    </w:p>
    <w:p w14:paraId="122EDBDC" w14:textId="77777777" w:rsidR="00076319" w:rsidRDefault="00666FE2">
      <w:pPr>
        <w:spacing w:line="28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GPA 3.52/4.0</w:t>
      </w:r>
    </w:p>
    <w:p w14:paraId="2AB53CA6" w14:textId="77777777" w:rsidR="00076319" w:rsidRDefault="00076319">
      <w:pPr>
        <w:spacing w:line="280" w:lineRule="exact"/>
        <w:rPr>
          <w:sz w:val="28"/>
          <w:szCs w:val="28"/>
        </w:rPr>
      </w:pPr>
    </w:p>
    <w:p w14:paraId="62527422" w14:textId="103E22EE" w:rsidR="007059BC" w:rsidRPr="007059BC" w:rsidRDefault="00666FE2" w:rsidP="007059BC">
      <w:pPr>
        <w:ind w:left="100"/>
        <w:rPr>
          <w:rFonts w:ascii="Cambria" w:eastAsia="Cambria" w:hAnsi="Cambria" w:cs="Cambria"/>
          <w:b/>
          <w:sz w:val="24"/>
          <w:szCs w:val="24"/>
          <w:u w:val="thick" w:color="000000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>Experience</w:t>
      </w:r>
    </w:p>
    <w:p w14:paraId="556D1D79" w14:textId="795CC305" w:rsidR="007725BF" w:rsidRDefault="007725BF">
      <w:pPr>
        <w:spacing w:before="2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Boost Mobile Wireless                                      Boynton Beach, FL                   August 2020 – Present </w:t>
      </w:r>
    </w:p>
    <w:p w14:paraId="4CBF9BC7" w14:textId="796B1BBB" w:rsidR="007725BF" w:rsidRPr="007725BF" w:rsidRDefault="007725BF">
      <w:pPr>
        <w:spacing w:before="2"/>
        <w:ind w:left="100"/>
        <w:rPr>
          <w:rFonts w:ascii="Cambria" w:eastAsia="Cambria" w:hAnsi="Cambria" w:cs="Cambria"/>
          <w:b/>
          <w:bCs/>
          <w:sz w:val="24"/>
          <w:szCs w:val="24"/>
        </w:rPr>
      </w:pPr>
      <w:r w:rsidRPr="007725BF">
        <w:rPr>
          <w:rFonts w:ascii="Cambria" w:eastAsia="Cambria" w:hAnsi="Cambria" w:cs="Cambria"/>
          <w:b/>
          <w:bCs/>
          <w:sz w:val="24"/>
          <w:szCs w:val="24"/>
        </w:rPr>
        <w:t xml:space="preserve">Sales Representative </w:t>
      </w:r>
    </w:p>
    <w:p w14:paraId="1E5DB218" w14:textId="12E57AB6" w:rsidR="007059BC" w:rsidRDefault="007059BC" w:rsidP="007059BC">
      <w:pPr>
        <w:pStyle w:val="ListParagraph"/>
        <w:numPr>
          <w:ilvl w:val="0"/>
          <w:numId w:val="4"/>
        </w:numPr>
        <w:spacing w:before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understanding of the POS and sales system to make and close sales  </w:t>
      </w:r>
    </w:p>
    <w:p w14:paraId="33718C17" w14:textId="7B72E9EE" w:rsidR="007059BC" w:rsidRDefault="007059BC" w:rsidP="007059BC">
      <w:pPr>
        <w:pStyle w:val="ListParagraph"/>
        <w:numPr>
          <w:ilvl w:val="0"/>
          <w:numId w:val="4"/>
        </w:numPr>
        <w:spacing w:before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Strong knowledge of sales tactics and dealing with customers  </w:t>
      </w:r>
    </w:p>
    <w:p w14:paraId="028539CA" w14:textId="1CF9BDFF" w:rsidR="007059BC" w:rsidRDefault="007059BC" w:rsidP="007059BC">
      <w:pPr>
        <w:pStyle w:val="ListParagraph"/>
        <w:numPr>
          <w:ilvl w:val="0"/>
          <w:numId w:val="4"/>
        </w:numPr>
        <w:spacing w:before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knowledge about smartphones in order to help the buyers understand what they are buying and define their needs </w:t>
      </w:r>
    </w:p>
    <w:p w14:paraId="412FBB98" w14:textId="6AF5A0F3" w:rsidR="007059BC" w:rsidRDefault="007059BC" w:rsidP="007059BC">
      <w:pPr>
        <w:pStyle w:val="ListParagraph"/>
        <w:numPr>
          <w:ilvl w:val="0"/>
          <w:numId w:val="4"/>
        </w:numPr>
        <w:spacing w:before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Quickly learn and adjust sales tactics based on current Boost promotions </w:t>
      </w:r>
    </w:p>
    <w:p w14:paraId="6C2C7D84" w14:textId="77777777" w:rsidR="007059BC" w:rsidRPr="007059BC" w:rsidRDefault="007059BC" w:rsidP="007059BC">
      <w:pPr>
        <w:spacing w:before="2"/>
        <w:ind w:left="360"/>
        <w:rPr>
          <w:rFonts w:ascii="Cambria" w:eastAsia="Cambria" w:hAnsi="Cambria" w:cs="Cambria"/>
          <w:sz w:val="24"/>
          <w:szCs w:val="24"/>
        </w:rPr>
      </w:pPr>
    </w:p>
    <w:p w14:paraId="26971DAE" w14:textId="561088B1" w:rsidR="00076319" w:rsidRDefault="00666FE2">
      <w:pPr>
        <w:spacing w:before="2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School District of Palm Beach County          Boca Raton, FL                          December 2019 - Present</w:t>
      </w:r>
    </w:p>
    <w:p w14:paraId="0E5A75AE" w14:textId="77777777" w:rsidR="00076319" w:rsidRDefault="00666FE2">
      <w:pPr>
        <w:spacing w:line="28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Substitute Teacher</w:t>
      </w:r>
    </w:p>
    <w:p w14:paraId="3F61430B" w14:textId="77777777" w:rsidR="00076319" w:rsidRDefault="00666FE2">
      <w:pPr>
        <w:spacing w:before="1"/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mbria" w:eastAsia="Cambria" w:hAnsi="Cambria" w:cs="Cambria"/>
          <w:sz w:val="22"/>
          <w:szCs w:val="22"/>
        </w:rPr>
        <w:t>Managed a class of 25-30 students and followed lesson plans for student from K-12 grades</w:t>
      </w:r>
    </w:p>
    <w:p w14:paraId="1155C4A1" w14:textId="77777777" w:rsidR="00076319" w:rsidRDefault="00666FE2">
      <w:pPr>
        <w:tabs>
          <w:tab w:val="left" w:pos="820"/>
        </w:tabs>
        <w:spacing w:before="15" w:line="240" w:lineRule="exact"/>
        <w:ind w:left="820" w:right="281" w:hanging="360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Administered quizzes and exams, monitored the activities of students while maintaining a safe, educational, and clean environment</w:t>
      </w:r>
    </w:p>
    <w:p w14:paraId="226520D8" w14:textId="77777777" w:rsidR="00076319" w:rsidRDefault="00666FE2">
      <w:pPr>
        <w:spacing w:line="260" w:lineRule="exact"/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mbria" w:eastAsia="Cambria" w:hAnsi="Cambria" w:cs="Cambria"/>
          <w:sz w:val="22"/>
          <w:szCs w:val="22"/>
        </w:rPr>
        <w:t>Ensured that classroom instructions, goals and objectives are followed exactly how the school wanted</w:t>
      </w:r>
    </w:p>
    <w:p w14:paraId="1CA9B578" w14:textId="77777777" w:rsidR="00076319" w:rsidRDefault="00076319">
      <w:pPr>
        <w:spacing w:before="20" w:line="260" w:lineRule="exact"/>
        <w:rPr>
          <w:sz w:val="26"/>
          <w:szCs w:val="26"/>
        </w:rPr>
      </w:pPr>
    </w:p>
    <w:p w14:paraId="35A37C82" w14:textId="77777777" w:rsidR="00076319" w:rsidRDefault="00666FE2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Royal Discount Beauty Supply                        Belle Glade, FL                          November 2018 – December 2019</w:t>
      </w:r>
    </w:p>
    <w:p w14:paraId="5BEC5EBE" w14:textId="77777777" w:rsidR="00076319" w:rsidRDefault="00666FE2">
      <w:pPr>
        <w:spacing w:before="2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Cashier and Stock Clerk</w:t>
      </w:r>
    </w:p>
    <w:p w14:paraId="15FB7EDC" w14:textId="77777777" w:rsidR="00076319" w:rsidRDefault="00666FE2">
      <w:pPr>
        <w:spacing w:line="260" w:lineRule="exact"/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mbria" w:eastAsia="Cambria" w:hAnsi="Cambria" w:cs="Cambria"/>
          <w:sz w:val="22"/>
          <w:szCs w:val="22"/>
        </w:rPr>
        <w:t>Completed all cleaning, organizing, and stocking tasks in every assigned area</w:t>
      </w:r>
    </w:p>
    <w:p w14:paraId="6C3E7D9C" w14:textId="77777777" w:rsidR="00076319" w:rsidRDefault="00666FE2">
      <w:pPr>
        <w:spacing w:before="1"/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mbria" w:eastAsia="Cambria" w:hAnsi="Cambria" w:cs="Cambria"/>
          <w:sz w:val="22"/>
          <w:szCs w:val="22"/>
        </w:rPr>
        <w:t>Maintained an excellent knowledge of current sales, maintained a neat check area</w:t>
      </w:r>
    </w:p>
    <w:p w14:paraId="3465B2A6" w14:textId="77777777" w:rsidR="00076319" w:rsidRDefault="00666FE2">
      <w:pPr>
        <w:spacing w:line="260" w:lineRule="exact"/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mbria" w:eastAsia="Cambria" w:hAnsi="Cambria" w:cs="Cambria"/>
          <w:sz w:val="22"/>
          <w:szCs w:val="22"/>
        </w:rPr>
        <w:t>Greeted customers entering the store and assisted them with their needs</w:t>
      </w:r>
    </w:p>
    <w:p w14:paraId="3C835037" w14:textId="77777777" w:rsidR="00076319" w:rsidRDefault="00076319">
      <w:pPr>
        <w:spacing w:before="2" w:line="280" w:lineRule="exact"/>
        <w:rPr>
          <w:sz w:val="28"/>
          <w:szCs w:val="28"/>
        </w:rPr>
      </w:pPr>
    </w:p>
    <w:p w14:paraId="14A91384" w14:textId="77777777" w:rsidR="00076319" w:rsidRDefault="00666FE2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Bargain Wise Beauty Supply                           Belle Glade, FL                          April 2016 – November 2018</w:t>
      </w:r>
    </w:p>
    <w:p w14:paraId="355E7802" w14:textId="77777777" w:rsidR="00076319" w:rsidRDefault="00666FE2">
      <w:pPr>
        <w:spacing w:line="28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Sales Associate</w:t>
      </w:r>
    </w:p>
    <w:p w14:paraId="042EC264" w14:textId="77777777" w:rsidR="00076319" w:rsidRDefault="00666FE2">
      <w:pPr>
        <w:spacing w:before="1"/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mbria" w:eastAsia="Cambria" w:hAnsi="Cambria" w:cs="Cambria"/>
          <w:sz w:val="22"/>
          <w:szCs w:val="22"/>
        </w:rPr>
        <w:t>Process cash, check, and credit cards</w:t>
      </w:r>
    </w:p>
    <w:p w14:paraId="10E42BC1" w14:textId="77777777" w:rsidR="00076319" w:rsidRDefault="00666FE2">
      <w:pPr>
        <w:spacing w:line="260" w:lineRule="exact"/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mbria" w:eastAsia="Cambria" w:hAnsi="Cambria" w:cs="Cambria"/>
          <w:sz w:val="22"/>
          <w:szCs w:val="22"/>
        </w:rPr>
        <w:t>Responsible for opening and closing procedures</w:t>
      </w:r>
    </w:p>
    <w:p w14:paraId="1C6F5226" w14:textId="77777777" w:rsidR="00076319" w:rsidRDefault="00666FE2">
      <w:pPr>
        <w:spacing w:before="1"/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mbria" w:eastAsia="Cambria" w:hAnsi="Cambria" w:cs="Cambria"/>
          <w:sz w:val="22"/>
          <w:szCs w:val="22"/>
        </w:rPr>
        <w:t>Responsible for back up inventory orders and shelf stocking to ensure a pleasant shopping experience</w:t>
      </w:r>
    </w:p>
    <w:p w14:paraId="75AF36C5" w14:textId="77777777" w:rsidR="00076319" w:rsidRDefault="00076319">
      <w:pPr>
        <w:spacing w:before="1" w:line="160" w:lineRule="exact"/>
        <w:rPr>
          <w:sz w:val="16"/>
          <w:szCs w:val="16"/>
        </w:rPr>
      </w:pPr>
    </w:p>
    <w:p w14:paraId="5DD521E5" w14:textId="77777777" w:rsidR="00076319" w:rsidRDefault="00076319">
      <w:pPr>
        <w:spacing w:line="200" w:lineRule="exact"/>
      </w:pPr>
    </w:p>
    <w:p w14:paraId="5482319F" w14:textId="77777777" w:rsidR="00076319" w:rsidRDefault="00076319">
      <w:pPr>
        <w:spacing w:line="200" w:lineRule="exact"/>
      </w:pPr>
    </w:p>
    <w:p w14:paraId="21B67C07" w14:textId="2F6ADFAF" w:rsidR="00076319" w:rsidRDefault="00666FE2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>Volunteer Experience</w:t>
      </w:r>
    </w:p>
    <w:p w14:paraId="30BE5DB6" w14:textId="765D1E34" w:rsidR="00076319" w:rsidRPr="00666FE2" w:rsidRDefault="00666FE2" w:rsidP="00666FE2">
      <w:pPr>
        <w:spacing w:line="280" w:lineRule="exact"/>
        <w:ind w:left="100" w:right="3374"/>
        <w:rPr>
          <w:rFonts w:ascii="Cambria" w:eastAsia="Cambria" w:hAnsi="Cambria" w:cs="Cambria"/>
          <w:sz w:val="24"/>
          <w:szCs w:val="24"/>
        </w:rPr>
        <w:sectPr w:rsidR="00076319" w:rsidRPr="00666FE2">
          <w:type w:val="continuous"/>
          <w:pgSz w:w="12240" w:h="15840"/>
          <w:pgMar w:top="320" w:right="400" w:bottom="280" w:left="62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Al-Iman Mosque - Cleaned, organized, and assisted with events (92+ hours) Glade Central High School- Volunteer teacher assistants (105+ hours)</w:t>
      </w:r>
    </w:p>
    <w:p w14:paraId="1FD25870" w14:textId="345685F0" w:rsidR="00076319" w:rsidRDefault="00606928" w:rsidP="00666FE2">
      <w:pPr>
        <w:spacing w:before="26"/>
        <w:rPr>
          <w:rFonts w:ascii="Cambria" w:eastAsia="Cambria" w:hAnsi="Cambria" w:cs="Cambria"/>
          <w:sz w:val="24"/>
          <w:szCs w:val="24"/>
        </w:rPr>
      </w:pPr>
      <w:r>
        <w:pict w14:anchorId="6CA67DBC">
          <v:group id="_x0000_s1026" style="position:absolute;margin-left:28.75pt;margin-top:13.05pt;width:570.35pt;height:767.55pt;z-index:-251658240;mso-position-horizontal-relative:page;mso-position-vertical-relative:page" coordorigin="575,261" coordsize="11407,15351">
            <v:shape id="_x0000_s1054" style="position:absolute;left:598;top:305;width:43;height:0" coordorigin="598,305" coordsize="43,0" path="m598,305r43,e" filled="f" strokeweight=".82pt">
              <v:path arrowok="t"/>
            </v:shape>
            <v:shape id="_x0000_s1053" style="position:absolute;left:612;top:319;width:29;height:0" coordorigin="612,319" coordsize="29,0" path="m612,319r29,e" filled="f" strokecolor="#5f5f5f" strokeweight=".82pt">
              <v:path arrowok="t"/>
            </v:shape>
            <v:shape id="_x0000_s1052" style="position:absolute;left:641;top:305;width:11232;height:0" coordorigin="641,305" coordsize="11232,0" path="m641,305r11232,e" filled="f" strokeweight=".82pt">
              <v:path arrowok="t"/>
            </v:shape>
            <v:shape id="_x0000_s1051" style="position:absolute;left:641;top:319;width:11232;height:0" coordorigin="641,319" coordsize="11232,0" path="m641,319r11232,e" filled="f" strokecolor="#5f5f5f" strokeweight=".82pt">
              <v:path arrowok="t"/>
            </v:shape>
            <v:shape id="_x0000_s1050" style="position:absolute;left:641;top:334;width:11232;height:0" coordorigin="641,334" coordsize="11232,0" path="m641,334r11232,e" filled="f" strokecolor="silver" strokeweight=".82pt">
              <v:path arrowok="t"/>
            </v:shape>
            <v:shape id="_x0000_s1049" style="position:absolute;left:11902;top:319;width:14;height:0" coordorigin="11902,319" coordsize="14,0" path="m11902,319r14,e" filled="f" strokeweight="2.26pt">
              <v:path arrowok="t"/>
            </v:shape>
            <v:shape id="_x0000_s1048" style="position:absolute;left:11873;top:319;width:29;height:0" coordorigin="11873,319" coordsize="29,0" path="m11873,319r29,e" filled="f" strokecolor="#5f5f5f" strokeweight=".82pt">
              <v:path arrowok="t"/>
            </v:shape>
            <v:shape id="_x0000_s1047" style="position:absolute;left:11873;top:334;width:14;height:0" coordorigin="11873,334" coordsize="14,0" path="m11873,334r14,e" filled="f" strokecolor="silver" strokeweight=".82pt">
              <v:path arrowok="t"/>
            </v:shape>
            <v:shape id="_x0000_s1046" style="position:absolute;left:11873;top:334;width:14;height:0" coordorigin="11873,334" coordsize="14,0" path="m11873,334r14,e" filled="f" strokecolor="silver" strokeweight=".82pt">
              <v:path arrowok="t"/>
            </v:shape>
            <v:shape id="_x0000_s1045" style="position:absolute;left:605;top:312;width:0;height:15190" coordorigin="605,312" coordsize="0,15190" path="m605,312r,15190e" filled="f" strokeweight=".82pt">
              <v:path arrowok="t"/>
            </v:shape>
            <v:shape id="_x0000_s1044" style="position:absolute;left:619;top:319;width:0;height:15204" coordorigin="619,319" coordsize="0,15204" path="m619,319r,15204e" filled="f" strokecolor="#5f5f5f" strokeweight=".82pt">
              <v:path arrowok="t"/>
            </v:shape>
            <v:shape id="_x0000_s1043" style="position:absolute;left:634;top:326;width:0;height:15175" coordorigin="634,326" coordsize="0,15175" path="m634,326r,15176e" filled="f" strokecolor="silver" strokeweight=".82pt">
              <v:path arrowok="t"/>
            </v:shape>
            <v:shape id="_x0000_s1042" style="position:absolute;left:11909;top:341;width:0;height:15190" coordorigin="11909,341" coordsize="0,15190" path="m11909,341r,15189e" filled="f" strokecolor="silver" strokeweight=".82pt">
              <v:path arrowok="t"/>
            </v:shape>
            <v:shape id="_x0000_s1041" style="position:absolute;left:11894;top:319;width:0;height:15204" coordorigin="11894,319" coordsize="0,15204" path="m11894,319r,15204e" filled="f" strokecolor="#5f5f5f" strokeweight=".82pt">
              <v:path arrowok="t"/>
            </v:shape>
            <v:shape id="_x0000_s1040" style="position:absolute;left:11880;top:341;width:0;height:15175" coordorigin="11880,341" coordsize="0,15175" path="m11880,341r,15175e" filled="f" strokeweight=".82pt">
              <v:path arrowok="t"/>
            </v:shape>
            <v:shape id="_x0000_s1039" style="position:absolute;left:598;top:15523;width:14;height:0" coordorigin="598,15523" coordsize="14,0" path="m598,15523r14,e" filled="f" strokecolor="silver" strokeweight="2.26pt">
              <v:path arrowok="t"/>
            </v:shape>
            <v:shape id="_x0000_s1038" style="position:absolute;left:598;top:15538;width:43;height:0" coordorigin="598,15538" coordsize="43,0" path="m598,15538r43,e" filled="f" strokecolor="silver" strokeweight=".82pt">
              <v:path arrowok="t"/>
            </v:shape>
            <v:shape id="_x0000_s1037" style="position:absolute;left:612;top:15523;width:29;height:0" coordorigin="612,15523" coordsize="29,0" path="m612,15523r29,e" filled="f" strokecolor="#5f5f5f" strokeweight=".82pt">
              <v:path arrowok="t"/>
            </v:shape>
            <v:shape id="_x0000_s1036" style="position:absolute;left:626;top:15509;width:14;height:0" coordorigin="626,15509" coordsize="14,0" path="m626,15509r15,e" filled="f" strokeweight=".82pt">
              <v:path arrowok="t"/>
            </v:shape>
            <v:shape id="_x0000_s1035" style="position:absolute;left:626;top:15509;width:14;height:0" coordorigin="626,15509" coordsize="14,0" path="m626,15509r15,e" filled="f" strokeweight=".82pt">
              <v:path arrowok="t"/>
            </v:shape>
            <v:shape id="_x0000_s1034" style="position:absolute;left:641;top:15544;width:11232;height:45" coordorigin="641,15544" coordsize="11232,45" path="m641,15589r11232,l11873,15544r-11232,l641,15589xe" fillcolor="black" stroked="f">
              <v:path arrowok="t"/>
            </v:shape>
            <v:shape id="_x0000_s1033" style="position:absolute;left:641;top:15529;width:11232;height:16" coordorigin="641,15529" coordsize="11232,16" path="m641,15546r11232,l11873,15529r-11232,l641,15546xe" fillcolor="silver" stroked="f">
              <v:path arrowok="t"/>
            </v:shape>
            <v:shape id="_x0000_s1032" style="position:absolute;left:641;top:15523;width:11232;height:0" coordorigin="641,15523" coordsize="11232,0" path="m641,15523r11232,e" filled="f" strokecolor="#5f5f5f" strokeweight=".82pt">
              <v:path arrowok="t"/>
            </v:shape>
            <v:shape id="_x0000_s1031" style="position:absolute;left:641;top:15509;width:11232;height:0" coordorigin="641,15509" coordsize="11232,0" path="m641,15509r11232,e" filled="f" strokeweight=".82pt">
              <v:path arrowok="t"/>
            </v:shape>
            <v:shape id="_x0000_s1030" style="position:absolute;left:11938;top:283;width:0;height:15305" coordorigin="11938,283" coordsize="0,15305" path="m11938,283r,15305e" filled="f" strokeweight="2.26pt">
              <v:path arrowok="t"/>
            </v:shape>
            <v:shape id="_x0000_s1029" style="position:absolute;left:11873;top:15566;width:86;height:0" coordorigin="11873,15566" coordsize="86,0" path="m11873,15566r86,e" filled="f" strokeweight="2.26pt">
              <v:path arrowok="t"/>
            </v:shape>
            <v:shape id="_x0000_s1028" style="position:absolute;left:11873;top:15538;width:43;height:0" coordorigin="11873,15538" coordsize="43,0" path="m11873,15538r43,e" filled="f" strokecolor="silver" strokeweight=".82pt">
              <v:path arrowok="t"/>
            </v:shape>
            <v:shape id="_x0000_s1027" style="position:absolute;left:11873;top:15523;width:29;height:0" coordorigin="11873,15523" coordsize="29,0" path="m11873,15523r29,e" filled="f" strokecolor="#5f5f5f" strokeweight=".82pt">
              <v:path arrowok="t"/>
            </v:shape>
            <w10:wrap anchorx="page" anchory="page"/>
          </v:group>
        </w:pict>
      </w:r>
    </w:p>
    <w:p w14:paraId="639784CC" w14:textId="124DA507" w:rsidR="00076319" w:rsidRDefault="00076319" w:rsidP="00666FE2">
      <w:pPr>
        <w:spacing w:line="280" w:lineRule="exact"/>
        <w:rPr>
          <w:rFonts w:ascii="Cambria" w:eastAsia="Cambria" w:hAnsi="Cambria" w:cs="Cambria"/>
          <w:sz w:val="24"/>
          <w:szCs w:val="24"/>
        </w:rPr>
      </w:pPr>
    </w:p>
    <w:p w14:paraId="46CE6438" w14:textId="65CD4AA7" w:rsidR="00076319" w:rsidRDefault="00666FE2">
      <w:pPr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</w:t>
      </w:r>
    </w:p>
    <w:p w14:paraId="76E79793" w14:textId="40BE764D" w:rsidR="00076319" w:rsidRDefault="00666FE2">
      <w:pPr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</w:t>
      </w:r>
    </w:p>
    <w:p w14:paraId="2DAEDD70" w14:textId="4950A80D" w:rsidR="00076319" w:rsidRDefault="00666FE2">
      <w:pPr>
        <w:spacing w:before="8" w:line="100" w:lineRule="exact"/>
        <w:rPr>
          <w:sz w:val="10"/>
          <w:szCs w:val="10"/>
        </w:rPr>
      </w:pPr>
      <w:r>
        <w:br w:type="column"/>
      </w:r>
      <w:r w:rsidR="00C93B60">
        <w:rPr>
          <w:rFonts w:ascii="Verdana" w:eastAsia="Verdana" w:hAnsi="Verdana" w:cs="Verdan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A67DBC" wp14:editId="28A9296B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7370445" cy="9865995"/>
                <wp:effectExtent l="0" t="0" r="190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9865995"/>
                          <a:chOff x="575" y="261"/>
                          <a:chExt cx="11407" cy="15351"/>
                        </a:xfrm>
                      </wpg:grpSpPr>
                      <wps:wsp>
                        <wps:cNvPr id="2" name="Freeform 32"/>
                        <wps:cNvSpPr>
                          <a:spLocks/>
                        </wps:cNvSpPr>
                        <wps:spPr bwMode="auto">
                          <a:xfrm>
                            <a:off x="598" y="305"/>
                            <a:ext cx="43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43"/>
                              <a:gd name="T2" fmla="+- 0 641 598"/>
                              <a:gd name="T3" fmla="*/ T2 w 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">
                                <a:moveTo>
                                  <a:pt x="0" y="0"/>
                                </a:move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3"/>
                        <wps:cNvSpPr>
                          <a:spLocks/>
                        </wps:cNvSpPr>
                        <wps:spPr bwMode="auto">
                          <a:xfrm>
                            <a:off x="612" y="319"/>
                            <a:ext cx="29" cy="0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29"/>
                              <a:gd name="T2" fmla="+- 0 641 612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4"/>
                        <wps:cNvSpPr>
                          <a:spLocks/>
                        </wps:cNvSpPr>
                        <wps:spPr bwMode="auto">
                          <a:xfrm>
                            <a:off x="641" y="305"/>
                            <a:ext cx="11232" cy="0"/>
                          </a:xfrm>
                          <a:custGeom>
                            <a:avLst/>
                            <a:gdLst>
                              <a:gd name="T0" fmla="+- 0 641 641"/>
                              <a:gd name="T1" fmla="*/ T0 w 11232"/>
                              <a:gd name="T2" fmla="+- 0 11873 641"/>
                              <a:gd name="T3" fmla="*/ T2 w 11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32">
                                <a:moveTo>
                                  <a:pt x="0" y="0"/>
                                </a:moveTo>
                                <a:lnTo>
                                  <a:pt x="1123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5"/>
                        <wps:cNvSpPr>
                          <a:spLocks/>
                        </wps:cNvSpPr>
                        <wps:spPr bwMode="auto">
                          <a:xfrm>
                            <a:off x="641" y="319"/>
                            <a:ext cx="11232" cy="0"/>
                          </a:xfrm>
                          <a:custGeom>
                            <a:avLst/>
                            <a:gdLst>
                              <a:gd name="T0" fmla="+- 0 641 641"/>
                              <a:gd name="T1" fmla="*/ T0 w 11232"/>
                              <a:gd name="T2" fmla="+- 0 11873 641"/>
                              <a:gd name="T3" fmla="*/ T2 w 11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32">
                                <a:moveTo>
                                  <a:pt x="0" y="0"/>
                                </a:moveTo>
                                <a:lnTo>
                                  <a:pt x="1123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6"/>
                        <wps:cNvSpPr>
                          <a:spLocks/>
                        </wps:cNvSpPr>
                        <wps:spPr bwMode="auto">
                          <a:xfrm>
                            <a:off x="641" y="334"/>
                            <a:ext cx="11232" cy="0"/>
                          </a:xfrm>
                          <a:custGeom>
                            <a:avLst/>
                            <a:gdLst>
                              <a:gd name="T0" fmla="+- 0 641 641"/>
                              <a:gd name="T1" fmla="*/ T0 w 11232"/>
                              <a:gd name="T2" fmla="+- 0 11873 641"/>
                              <a:gd name="T3" fmla="*/ T2 w 11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32">
                                <a:moveTo>
                                  <a:pt x="0" y="0"/>
                                </a:moveTo>
                                <a:lnTo>
                                  <a:pt x="1123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7"/>
                        <wps:cNvSpPr>
                          <a:spLocks/>
                        </wps:cNvSpPr>
                        <wps:spPr bwMode="auto">
                          <a:xfrm>
                            <a:off x="11902" y="319"/>
                            <a:ext cx="14" cy="0"/>
                          </a:xfrm>
                          <a:custGeom>
                            <a:avLst/>
                            <a:gdLst>
                              <a:gd name="T0" fmla="+- 0 11902 11902"/>
                              <a:gd name="T1" fmla="*/ T0 w 14"/>
                              <a:gd name="T2" fmla="+- 0 11916 11902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8"/>
                        <wps:cNvSpPr>
                          <a:spLocks/>
                        </wps:cNvSpPr>
                        <wps:spPr bwMode="auto">
                          <a:xfrm>
                            <a:off x="11873" y="319"/>
                            <a:ext cx="29" cy="0"/>
                          </a:xfrm>
                          <a:custGeom>
                            <a:avLst/>
                            <a:gdLst>
                              <a:gd name="T0" fmla="+- 0 11873 11873"/>
                              <a:gd name="T1" fmla="*/ T0 w 29"/>
                              <a:gd name="T2" fmla="+- 0 11902 11873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9"/>
                        <wps:cNvSpPr>
                          <a:spLocks/>
                        </wps:cNvSpPr>
                        <wps:spPr bwMode="auto">
                          <a:xfrm>
                            <a:off x="11873" y="334"/>
                            <a:ext cx="14" cy="0"/>
                          </a:xfrm>
                          <a:custGeom>
                            <a:avLst/>
                            <a:gdLst>
                              <a:gd name="T0" fmla="+- 0 11873 11873"/>
                              <a:gd name="T1" fmla="*/ T0 w 14"/>
                              <a:gd name="T2" fmla="+- 0 11887 1187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0"/>
                        <wps:cNvSpPr>
                          <a:spLocks/>
                        </wps:cNvSpPr>
                        <wps:spPr bwMode="auto">
                          <a:xfrm>
                            <a:off x="11873" y="334"/>
                            <a:ext cx="14" cy="0"/>
                          </a:xfrm>
                          <a:custGeom>
                            <a:avLst/>
                            <a:gdLst>
                              <a:gd name="T0" fmla="+- 0 11873 11873"/>
                              <a:gd name="T1" fmla="*/ T0 w 14"/>
                              <a:gd name="T2" fmla="+- 0 11887 1187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1"/>
                        <wps:cNvSpPr>
                          <a:spLocks/>
                        </wps:cNvSpPr>
                        <wps:spPr bwMode="auto">
                          <a:xfrm>
                            <a:off x="605" y="312"/>
                            <a:ext cx="0" cy="15190"/>
                          </a:xfrm>
                          <a:custGeom>
                            <a:avLst/>
                            <a:gdLst>
                              <a:gd name="T0" fmla="+- 0 312 312"/>
                              <a:gd name="T1" fmla="*/ 312 h 15190"/>
                              <a:gd name="T2" fmla="+- 0 15502 312"/>
                              <a:gd name="T3" fmla="*/ 15502 h 151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190">
                                <a:moveTo>
                                  <a:pt x="0" y="0"/>
                                </a:moveTo>
                                <a:lnTo>
                                  <a:pt x="0" y="1519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2"/>
                        <wps:cNvSpPr>
                          <a:spLocks/>
                        </wps:cNvSpPr>
                        <wps:spPr bwMode="auto">
                          <a:xfrm>
                            <a:off x="619" y="319"/>
                            <a:ext cx="0" cy="15204"/>
                          </a:xfrm>
                          <a:custGeom>
                            <a:avLst/>
                            <a:gdLst>
                              <a:gd name="T0" fmla="+- 0 319 319"/>
                              <a:gd name="T1" fmla="*/ 319 h 15204"/>
                              <a:gd name="T2" fmla="+- 0 15523 319"/>
                              <a:gd name="T3" fmla="*/ 15523 h 152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204">
                                <a:moveTo>
                                  <a:pt x="0" y="0"/>
                                </a:moveTo>
                                <a:lnTo>
                                  <a:pt x="0" y="1520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3"/>
                        <wps:cNvSpPr>
                          <a:spLocks/>
                        </wps:cNvSpPr>
                        <wps:spPr bwMode="auto">
                          <a:xfrm>
                            <a:off x="634" y="326"/>
                            <a:ext cx="0" cy="15175"/>
                          </a:xfrm>
                          <a:custGeom>
                            <a:avLst/>
                            <a:gdLst>
                              <a:gd name="T0" fmla="+- 0 326 326"/>
                              <a:gd name="T1" fmla="*/ 326 h 15175"/>
                              <a:gd name="T2" fmla="+- 0 15502 326"/>
                              <a:gd name="T3" fmla="*/ 15502 h 1517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175">
                                <a:moveTo>
                                  <a:pt x="0" y="0"/>
                                </a:moveTo>
                                <a:lnTo>
                                  <a:pt x="0" y="15176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4"/>
                        <wps:cNvSpPr>
                          <a:spLocks/>
                        </wps:cNvSpPr>
                        <wps:spPr bwMode="auto">
                          <a:xfrm>
                            <a:off x="11909" y="341"/>
                            <a:ext cx="0" cy="15190"/>
                          </a:xfrm>
                          <a:custGeom>
                            <a:avLst/>
                            <a:gdLst>
                              <a:gd name="T0" fmla="+- 0 341 341"/>
                              <a:gd name="T1" fmla="*/ 341 h 15190"/>
                              <a:gd name="T2" fmla="+- 0 15530 341"/>
                              <a:gd name="T3" fmla="*/ 15530 h 151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190">
                                <a:moveTo>
                                  <a:pt x="0" y="0"/>
                                </a:moveTo>
                                <a:lnTo>
                                  <a:pt x="0" y="15189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5"/>
                        <wps:cNvSpPr>
                          <a:spLocks/>
                        </wps:cNvSpPr>
                        <wps:spPr bwMode="auto">
                          <a:xfrm>
                            <a:off x="11894" y="319"/>
                            <a:ext cx="0" cy="15204"/>
                          </a:xfrm>
                          <a:custGeom>
                            <a:avLst/>
                            <a:gdLst>
                              <a:gd name="T0" fmla="+- 0 319 319"/>
                              <a:gd name="T1" fmla="*/ 319 h 15204"/>
                              <a:gd name="T2" fmla="+- 0 15523 319"/>
                              <a:gd name="T3" fmla="*/ 15523 h 152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204">
                                <a:moveTo>
                                  <a:pt x="0" y="0"/>
                                </a:moveTo>
                                <a:lnTo>
                                  <a:pt x="0" y="1520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6"/>
                        <wps:cNvSpPr>
                          <a:spLocks/>
                        </wps:cNvSpPr>
                        <wps:spPr bwMode="auto">
                          <a:xfrm>
                            <a:off x="11880" y="341"/>
                            <a:ext cx="0" cy="15175"/>
                          </a:xfrm>
                          <a:custGeom>
                            <a:avLst/>
                            <a:gdLst>
                              <a:gd name="T0" fmla="+- 0 341 341"/>
                              <a:gd name="T1" fmla="*/ 341 h 15175"/>
                              <a:gd name="T2" fmla="+- 0 15516 341"/>
                              <a:gd name="T3" fmla="*/ 15516 h 1517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175">
                                <a:moveTo>
                                  <a:pt x="0" y="0"/>
                                </a:moveTo>
                                <a:lnTo>
                                  <a:pt x="0" y="15175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7"/>
                        <wps:cNvSpPr>
                          <a:spLocks/>
                        </wps:cNvSpPr>
                        <wps:spPr bwMode="auto">
                          <a:xfrm>
                            <a:off x="598" y="15523"/>
                            <a:ext cx="14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4"/>
                              <a:gd name="T2" fmla="+- 0 612 598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8"/>
                        <wps:cNvSpPr>
                          <a:spLocks/>
                        </wps:cNvSpPr>
                        <wps:spPr bwMode="auto">
                          <a:xfrm>
                            <a:off x="598" y="15538"/>
                            <a:ext cx="43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43"/>
                              <a:gd name="T2" fmla="+- 0 641 598"/>
                              <a:gd name="T3" fmla="*/ T2 w 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">
                                <a:moveTo>
                                  <a:pt x="0" y="0"/>
                                </a:move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9"/>
                        <wps:cNvSpPr>
                          <a:spLocks/>
                        </wps:cNvSpPr>
                        <wps:spPr bwMode="auto">
                          <a:xfrm>
                            <a:off x="612" y="15523"/>
                            <a:ext cx="29" cy="0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29"/>
                              <a:gd name="T2" fmla="+- 0 641 612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0"/>
                        <wps:cNvSpPr>
                          <a:spLocks/>
                        </wps:cNvSpPr>
                        <wps:spPr bwMode="auto">
                          <a:xfrm>
                            <a:off x="626" y="15509"/>
                            <a:ext cx="14" cy="0"/>
                          </a:xfrm>
                          <a:custGeom>
                            <a:avLst/>
                            <a:gdLst>
                              <a:gd name="T0" fmla="+- 0 626 626"/>
                              <a:gd name="T1" fmla="*/ T0 w 14"/>
                              <a:gd name="T2" fmla="+- 0 641 626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1"/>
                        <wps:cNvSpPr>
                          <a:spLocks/>
                        </wps:cNvSpPr>
                        <wps:spPr bwMode="auto">
                          <a:xfrm>
                            <a:off x="626" y="15509"/>
                            <a:ext cx="14" cy="0"/>
                          </a:xfrm>
                          <a:custGeom>
                            <a:avLst/>
                            <a:gdLst>
                              <a:gd name="T0" fmla="+- 0 626 626"/>
                              <a:gd name="T1" fmla="*/ T0 w 14"/>
                              <a:gd name="T2" fmla="+- 0 641 626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2"/>
                        <wps:cNvSpPr>
                          <a:spLocks/>
                        </wps:cNvSpPr>
                        <wps:spPr bwMode="auto">
                          <a:xfrm>
                            <a:off x="641" y="15544"/>
                            <a:ext cx="11232" cy="45"/>
                          </a:xfrm>
                          <a:custGeom>
                            <a:avLst/>
                            <a:gdLst>
                              <a:gd name="T0" fmla="+- 0 641 641"/>
                              <a:gd name="T1" fmla="*/ T0 w 11232"/>
                              <a:gd name="T2" fmla="+- 0 15589 15544"/>
                              <a:gd name="T3" fmla="*/ 15589 h 45"/>
                              <a:gd name="T4" fmla="+- 0 11873 641"/>
                              <a:gd name="T5" fmla="*/ T4 w 11232"/>
                              <a:gd name="T6" fmla="+- 0 15589 15544"/>
                              <a:gd name="T7" fmla="*/ 15589 h 45"/>
                              <a:gd name="T8" fmla="+- 0 11873 641"/>
                              <a:gd name="T9" fmla="*/ T8 w 11232"/>
                              <a:gd name="T10" fmla="+- 0 15544 15544"/>
                              <a:gd name="T11" fmla="*/ 15544 h 45"/>
                              <a:gd name="T12" fmla="+- 0 641 641"/>
                              <a:gd name="T13" fmla="*/ T12 w 11232"/>
                              <a:gd name="T14" fmla="+- 0 15544 15544"/>
                              <a:gd name="T15" fmla="*/ 15544 h 45"/>
                              <a:gd name="T16" fmla="+- 0 641 641"/>
                              <a:gd name="T17" fmla="*/ T16 w 11232"/>
                              <a:gd name="T18" fmla="+- 0 15589 15544"/>
                              <a:gd name="T19" fmla="*/ 15589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32" h="45">
                                <a:moveTo>
                                  <a:pt x="0" y="45"/>
                                </a:moveTo>
                                <a:lnTo>
                                  <a:pt x="11232" y="45"/>
                                </a:lnTo>
                                <a:lnTo>
                                  <a:pt x="11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3"/>
                        <wps:cNvSpPr>
                          <a:spLocks/>
                        </wps:cNvSpPr>
                        <wps:spPr bwMode="auto">
                          <a:xfrm>
                            <a:off x="641" y="15529"/>
                            <a:ext cx="11232" cy="16"/>
                          </a:xfrm>
                          <a:custGeom>
                            <a:avLst/>
                            <a:gdLst>
                              <a:gd name="T0" fmla="+- 0 641 641"/>
                              <a:gd name="T1" fmla="*/ T0 w 11232"/>
                              <a:gd name="T2" fmla="+- 0 15546 15529"/>
                              <a:gd name="T3" fmla="*/ 15546 h 16"/>
                              <a:gd name="T4" fmla="+- 0 11873 641"/>
                              <a:gd name="T5" fmla="*/ T4 w 11232"/>
                              <a:gd name="T6" fmla="+- 0 15546 15529"/>
                              <a:gd name="T7" fmla="*/ 15546 h 16"/>
                              <a:gd name="T8" fmla="+- 0 11873 641"/>
                              <a:gd name="T9" fmla="*/ T8 w 11232"/>
                              <a:gd name="T10" fmla="+- 0 15529 15529"/>
                              <a:gd name="T11" fmla="*/ 15529 h 16"/>
                              <a:gd name="T12" fmla="+- 0 641 641"/>
                              <a:gd name="T13" fmla="*/ T12 w 11232"/>
                              <a:gd name="T14" fmla="+- 0 15529 15529"/>
                              <a:gd name="T15" fmla="*/ 15529 h 16"/>
                              <a:gd name="T16" fmla="+- 0 641 641"/>
                              <a:gd name="T17" fmla="*/ T16 w 11232"/>
                              <a:gd name="T18" fmla="+- 0 15546 15529"/>
                              <a:gd name="T19" fmla="*/ 1554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32" h="16">
                                <a:moveTo>
                                  <a:pt x="0" y="17"/>
                                </a:moveTo>
                                <a:lnTo>
                                  <a:pt x="11232" y="17"/>
                                </a:lnTo>
                                <a:lnTo>
                                  <a:pt x="11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4"/>
                        <wps:cNvSpPr>
                          <a:spLocks/>
                        </wps:cNvSpPr>
                        <wps:spPr bwMode="auto">
                          <a:xfrm>
                            <a:off x="641" y="15523"/>
                            <a:ext cx="11232" cy="0"/>
                          </a:xfrm>
                          <a:custGeom>
                            <a:avLst/>
                            <a:gdLst>
                              <a:gd name="T0" fmla="+- 0 641 641"/>
                              <a:gd name="T1" fmla="*/ T0 w 11232"/>
                              <a:gd name="T2" fmla="+- 0 11873 641"/>
                              <a:gd name="T3" fmla="*/ T2 w 11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32">
                                <a:moveTo>
                                  <a:pt x="0" y="0"/>
                                </a:moveTo>
                                <a:lnTo>
                                  <a:pt x="1123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641" y="15509"/>
                            <a:ext cx="11232" cy="0"/>
                          </a:xfrm>
                          <a:custGeom>
                            <a:avLst/>
                            <a:gdLst>
                              <a:gd name="T0" fmla="+- 0 641 641"/>
                              <a:gd name="T1" fmla="*/ T0 w 11232"/>
                              <a:gd name="T2" fmla="+- 0 11873 641"/>
                              <a:gd name="T3" fmla="*/ T2 w 11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32">
                                <a:moveTo>
                                  <a:pt x="0" y="0"/>
                                </a:moveTo>
                                <a:lnTo>
                                  <a:pt x="1123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6"/>
                        <wps:cNvSpPr>
                          <a:spLocks/>
                        </wps:cNvSpPr>
                        <wps:spPr bwMode="auto">
                          <a:xfrm>
                            <a:off x="11938" y="283"/>
                            <a:ext cx="0" cy="15305"/>
                          </a:xfrm>
                          <a:custGeom>
                            <a:avLst/>
                            <a:gdLst>
                              <a:gd name="T0" fmla="+- 0 283 283"/>
                              <a:gd name="T1" fmla="*/ 283 h 15305"/>
                              <a:gd name="T2" fmla="+- 0 15588 283"/>
                              <a:gd name="T3" fmla="*/ 15588 h 153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305">
                                <a:moveTo>
                                  <a:pt x="0" y="0"/>
                                </a:moveTo>
                                <a:lnTo>
                                  <a:pt x="0" y="15305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7"/>
                        <wps:cNvSpPr>
                          <a:spLocks/>
                        </wps:cNvSpPr>
                        <wps:spPr bwMode="auto">
                          <a:xfrm>
                            <a:off x="11873" y="15566"/>
                            <a:ext cx="86" cy="0"/>
                          </a:xfrm>
                          <a:custGeom>
                            <a:avLst/>
                            <a:gdLst>
                              <a:gd name="T0" fmla="+- 0 11873 11873"/>
                              <a:gd name="T1" fmla="*/ T0 w 86"/>
                              <a:gd name="T2" fmla="+- 0 11959 11873"/>
                              <a:gd name="T3" fmla="*/ T2 w 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8"/>
                        <wps:cNvSpPr>
                          <a:spLocks/>
                        </wps:cNvSpPr>
                        <wps:spPr bwMode="auto">
                          <a:xfrm>
                            <a:off x="11873" y="15538"/>
                            <a:ext cx="43" cy="0"/>
                          </a:xfrm>
                          <a:custGeom>
                            <a:avLst/>
                            <a:gdLst>
                              <a:gd name="T0" fmla="+- 0 11873 11873"/>
                              <a:gd name="T1" fmla="*/ T0 w 43"/>
                              <a:gd name="T2" fmla="+- 0 11916 11873"/>
                              <a:gd name="T3" fmla="*/ T2 w 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">
                                <a:moveTo>
                                  <a:pt x="0" y="0"/>
                                </a:move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9"/>
                        <wps:cNvSpPr>
                          <a:spLocks/>
                        </wps:cNvSpPr>
                        <wps:spPr bwMode="auto">
                          <a:xfrm>
                            <a:off x="11873" y="15523"/>
                            <a:ext cx="29" cy="0"/>
                          </a:xfrm>
                          <a:custGeom>
                            <a:avLst/>
                            <a:gdLst>
                              <a:gd name="T0" fmla="+- 0 11873 11873"/>
                              <a:gd name="T1" fmla="*/ T0 w 29"/>
                              <a:gd name="T2" fmla="+- 0 11902 11873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0BA9D" id="Group 1" o:spid="_x0000_s1026" style="position:absolute;margin-left:0;margin-top:0;width:580.35pt;height:776.85pt;z-index:-251657216;mso-position-horizontal:center;mso-position-horizontal-relative:margin;mso-position-vertical:center;mso-position-vertical-relative:page" coordorigin="575,261" coordsize="11407,1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">
                <v:shape id="Freeform 32" o:spid="_x0000_s1027" style="position:absolute;left:598;top:305;width:43;height:0;visibility:visible;mso-wrap-style:square;v-text-anchor:top" coordsize="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" path="m,l43,e" filled="f" strokeweight=".82pt">
                  <v:path arrowok="t" o:connecttype="custom" o:connectlocs="0,0;43,0" o:connectangles="0,0"/>
                </v:shape>
                <v:shape id="Freeform 33" o:spid="_x0000_s1028" style="position:absolute;left:612;top:319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" path="m,l29,e" filled="f" strokecolor="#5f5f5f" strokeweight=".82pt">
                  <v:path arrowok="t" o:connecttype="custom" o:connectlocs="0,0;29,0" o:connectangles="0,0"/>
                </v:shape>
                <v:shape id="Freeform 34" o:spid="_x0000_s1029" style="position:absolute;left:641;top:305;width:11232;height:0;visibility:visible;mso-wrap-style:square;v-text-anchor:top" coordsize="11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" path="m,l11232,e" filled="f" strokeweight=".82pt">
                  <v:path arrowok="t" o:connecttype="custom" o:connectlocs="0,0;11232,0" o:connectangles="0,0"/>
                </v:shape>
                <v:shape id="Freeform 35" o:spid="_x0000_s1030" style="position:absolute;left:641;top:319;width:11232;height:0;visibility:visible;mso-wrap-style:square;v-text-anchor:top" coordsize="11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" path="m,l11232,e" filled="f" strokecolor="#5f5f5f" strokeweight=".82pt">
                  <v:path arrowok="t" o:connecttype="custom" o:connectlocs="0,0;11232,0" o:connectangles="0,0"/>
                </v:shape>
                <v:shape id="Freeform 36" o:spid="_x0000_s1031" style="position:absolute;left:641;top:334;width:11232;height:0;visibility:visible;mso-wrap-style:square;v-text-anchor:top" coordsize="11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" path="m,l11232,e" filled="f" strokecolor="silver" strokeweight=".82pt">
                  <v:path arrowok="t" o:connecttype="custom" o:connectlocs="0,0;11232,0" o:connectangles="0,0"/>
                </v:shape>
                <v:shape id="Freeform 37" o:spid="_x0000_s1032" style="position:absolute;left:11902;top:319;width:14;height:0;visibility:visible;mso-wrap-style:square;v-text-anchor:top" coordsize="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" path="m,l14,e" filled="f" strokeweight="2.26pt">
                  <v:path arrowok="t" o:connecttype="custom" o:connectlocs="0,0;14,0" o:connectangles="0,0"/>
                </v:shape>
                <v:shape id="Freeform 38" o:spid="_x0000_s1033" style="position:absolute;left:11873;top:319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" path="m,l29,e" filled="f" strokecolor="#5f5f5f" strokeweight=".82pt">
                  <v:path arrowok="t" o:connecttype="custom" o:connectlocs="0,0;29,0" o:connectangles="0,0"/>
                </v:shape>
                <v:shape id="Freeform 39" o:spid="_x0000_s1034" style="position:absolute;left:11873;top:334;width:14;height:0;visibility:visible;mso-wrap-style:square;v-text-anchor:top" coordsize="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" path="m,l14,e" filled="f" strokecolor="silver" strokeweight=".82pt">
                  <v:path arrowok="t" o:connecttype="custom" o:connectlocs="0,0;14,0" o:connectangles="0,0"/>
                </v:shape>
                <v:shape id="Freeform 40" o:spid="_x0000_s1035" style="position:absolute;left:11873;top:334;width:14;height:0;visibility:visible;mso-wrap-style:square;v-text-anchor:top" coordsize="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" path="m,l14,e" filled="f" strokecolor="silver" strokeweight=".82pt">
                  <v:path arrowok="t" o:connecttype="custom" o:connectlocs="0,0;14,0" o:connectangles="0,0"/>
                </v:shape>
                <v:shape id="Freeform 41" o:spid="_x0000_s1036" style="position:absolute;left:605;top:312;width:0;height:15190;visibility:visible;mso-wrap-style:square;v-text-anchor:top" coordsize="0,1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" path="m,l,15190e" filled="f" strokeweight=".82pt">
                  <v:path arrowok="t" o:connecttype="custom" o:connectlocs="0,312;0,15502" o:connectangles="0,0"/>
                </v:shape>
                <v:shape id="Freeform 42" o:spid="_x0000_s1037" style="position:absolute;left:619;top:319;width:0;height:15204;visibility:visible;mso-wrap-style:square;v-text-anchor:top" coordsize="0,1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" path="m,l,15204e" filled="f" strokecolor="#5f5f5f" strokeweight=".82pt">
                  <v:path arrowok="t" o:connecttype="custom" o:connectlocs="0,319;0,15523" o:connectangles="0,0"/>
                </v:shape>
                <v:shape id="Freeform 43" o:spid="_x0000_s1038" style="position:absolute;left:634;top:326;width:0;height:15175;visibility:visible;mso-wrap-style:square;v-text-anchor:top" coordsize="0,1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" path="m,l,15176e" filled="f" strokecolor="silver" strokeweight=".82pt">
                  <v:path arrowok="t" o:connecttype="custom" o:connectlocs="0,326;0,15502" o:connectangles="0,0"/>
                </v:shape>
                <v:shape id="Freeform 44" o:spid="_x0000_s1039" style="position:absolute;left:11909;top:341;width:0;height:15190;visibility:visible;mso-wrap-style:square;v-text-anchor:top" coordsize="0,1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" path="m,l,15189e" filled="f" strokecolor="silver" strokeweight=".82pt">
                  <v:path arrowok="t" o:connecttype="custom" o:connectlocs="0,341;0,15530" o:connectangles="0,0"/>
                </v:shape>
                <v:shape id="Freeform 45" o:spid="_x0000_s1040" style="position:absolute;left:11894;top:319;width:0;height:15204;visibility:visible;mso-wrap-style:square;v-text-anchor:top" coordsize="0,1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" path="m,l,15204e" filled="f" strokecolor="#5f5f5f" strokeweight=".82pt">
                  <v:path arrowok="t" o:connecttype="custom" o:connectlocs="0,319;0,15523" o:connectangles="0,0"/>
                </v:shape>
                <v:shape id="Freeform 46" o:spid="_x0000_s1041" style="position:absolute;left:11880;top:341;width:0;height:15175;visibility:visible;mso-wrap-style:square;v-text-anchor:top" coordsize="0,1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" path="m,l,15175e" filled="f" strokeweight=".82pt">
                  <v:path arrowok="t" o:connecttype="custom" o:connectlocs="0,341;0,15516" o:connectangles="0,0"/>
                </v:shape>
                <v:shape id="Freeform 47" o:spid="_x0000_s1042" style="position:absolute;left:598;top:15523;width:14;height:0;visibility:visible;mso-wrap-style:square;v-text-anchor:top" coordsize="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" path="m,l14,e" filled="f" strokecolor="silver" strokeweight="2.26pt">
                  <v:path arrowok="t" o:connecttype="custom" o:connectlocs="0,0;14,0" o:connectangles="0,0"/>
                </v:shape>
                <v:shape id="Freeform 48" o:spid="_x0000_s1043" style="position:absolute;left:598;top:15538;width:43;height:0;visibility:visible;mso-wrap-style:square;v-text-anchor:top" coordsize="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" path="m,l43,e" filled="f" strokecolor="silver" strokeweight=".82pt">
                  <v:path arrowok="t" o:connecttype="custom" o:connectlocs="0,0;43,0" o:connectangles="0,0"/>
                </v:shape>
                <v:shape id="Freeform 49" o:spid="_x0000_s1044" style="position:absolute;left:612;top:15523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" path="m,l29,e" filled="f" strokecolor="#5f5f5f" strokeweight=".82pt">
                  <v:path arrowok="t" o:connecttype="custom" o:connectlocs="0,0;29,0" o:connectangles="0,0"/>
                </v:shape>
                <v:shape id="Freeform 50" o:spid="_x0000_s1045" style="position:absolute;left:626;top:15509;width:14;height:0;visibility:visible;mso-wrap-style:square;v-text-anchor:top" coordsize="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" path="m,l15,e" filled="f" strokeweight=".82pt">
                  <v:path arrowok="t" o:connecttype="custom" o:connectlocs="0,0;15,0" o:connectangles="0,0"/>
                </v:shape>
                <v:shape id="Freeform 51" o:spid="_x0000_s1046" style="position:absolute;left:626;top:15509;width:14;height:0;visibility:visible;mso-wrap-style:square;v-text-anchor:top" coordsize="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" path="m,l15,e" filled="f" strokeweight=".82pt">
                  <v:path arrowok="t" o:connecttype="custom" o:connectlocs="0,0;15,0" o:connectangles="0,0"/>
                </v:shape>
                <v:shape id="Freeform 52" o:spid="_x0000_s1047" style="position:absolute;left:641;top:15544;width:11232;height:45;visibility:visible;mso-wrap-style:square;v-text-anchor:top" coordsize="1123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" path="m,45r11232,l11232,,,,,45xe" fillcolor="black" stroked="f">
                  <v:path arrowok="t" o:connecttype="custom" o:connectlocs="0,15589;11232,15589;11232,15544;0,15544;0,15589" o:connectangles="0,0,0,0,0"/>
                </v:shape>
                <v:shape id="Freeform 53" o:spid="_x0000_s1048" style="position:absolute;left:641;top:15529;width:11232;height:16;visibility:visible;mso-wrap-style:square;v-text-anchor:top" coordsize="1123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" path="m,17r11232,l11232,,,,,17xe" fillcolor="silver" stroked="f">
                  <v:path arrowok="t" o:connecttype="custom" o:connectlocs="0,15546;11232,15546;11232,15529;0,15529;0,15546" o:connectangles="0,0,0,0,0"/>
                </v:shape>
                <v:shape id="Freeform 54" o:spid="_x0000_s1049" style="position:absolute;left:641;top:15523;width:11232;height:0;visibility:visible;mso-wrap-style:square;v-text-anchor:top" coordsize="11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" path="m,l11232,e" filled="f" strokecolor="#5f5f5f" strokeweight=".82pt">
                  <v:path arrowok="t" o:connecttype="custom" o:connectlocs="0,0;11232,0" o:connectangles="0,0"/>
                </v:shape>
                <v:shape id="Freeform 55" o:spid="_x0000_s1050" style="position:absolute;left:641;top:15509;width:11232;height:0;visibility:visible;mso-wrap-style:square;v-text-anchor:top" coordsize="11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" path="m,l11232,e" filled="f" strokeweight=".82pt">
                  <v:path arrowok="t" o:connecttype="custom" o:connectlocs="0,0;11232,0" o:connectangles="0,0"/>
                </v:shape>
                <v:shape id="Freeform 56" o:spid="_x0000_s1051" style="position:absolute;left:11938;top:283;width:0;height:15305;visibility:visible;mso-wrap-style:square;v-text-anchor:top" coordsize="0,1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" path="m,l,15305e" filled="f" strokeweight="2.26pt">
                  <v:path arrowok="t" o:connecttype="custom" o:connectlocs="0,283;0,15588" o:connectangles="0,0"/>
                </v:shape>
                <v:shape id="Freeform 57" o:spid="_x0000_s1052" style="position:absolute;left:11873;top:15566;width:86;height:0;visibility:visible;mso-wrap-style:square;v-text-anchor:top" coordsize="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" path="m,l86,e" filled="f" strokeweight="2.26pt">
                  <v:path arrowok="t" o:connecttype="custom" o:connectlocs="0,0;86,0" o:connectangles="0,0"/>
                </v:shape>
                <v:shape id="Freeform 58" o:spid="_x0000_s1053" style="position:absolute;left:11873;top:15538;width:43;height:0;visibility:visible;mso-wrap-style:square;v-text-anchor:top" coordsize="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" path="m,l43,e" filled="f" strokecolor="silver" strokeweight=".82pt">
                  <v:path arrowok="t" o:connecttype="custom" o:connectlocs="0,0;43,0" o:connectangles="0,0"/>
                </v:shape>
                <v:shape id="Freeform 59" o:spid="_x0000_s1054" style="position:absolute;left:11873;top:15523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" path="m,l29,e" filled="f" strokecolor="#5f5f5f" strokeweight=".82pt">
                  <v:path arrowok="t" o:connecttype="custom" o:connectlocs="0,0;29,0" o:connectangles="0,0"/>
                </v:shape>
                <w10:wrap anchorx="margin" anchory="page"/>
              </v:group>
            </w:pict>
          </mc:Fallback>
        </mc:AlternateContent>
      </w:r>
    </w:p>
    <w:p w14:paraId="6B3F6323" w14:textId="68A40A2C" w:rsidR="00C93B60" w:rsidRDefault="00C93B60" w:rsidP="00C93B60">
      <w:pPr>
        <w:rPr>
          <w:rFonts w:ascii="Verdana" w:eastAsia="Verdana" w:hAnsi="Verdana" w:cs="Verdan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>Skills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</w:p>
    <w:p w14:paraId="11C2EBF2" w14:textId="77777777" w:rsidR="00666FE2" w:rsidRDefault="00C93B60" w:rsidP="00C93B60">
      <w:pPr>
        <w:rPr>
          <w:rFonts w:ascii="Verdana" w:eastAsia="Verdana" w:hAnsi="Verdana" w:cs="Verdana"/>
          <w:sz w:val="24"/>
          <w:szCs w:val="24"/>
        </w:rPr>
        <w:sectPr w:rsidR="00666FE2" w:rsidSect="00666FE2">
          <w:type w:val="continuous"/>
          <w:pgSz w:w="12240" w:h="15840"/>
          <w:pgMar w:top="320" w:right="400" w:bottom="280" w:left="620" w:header="720" w:footer="720" w:gutter="0"/>
          <w:cols w:num="2" w:space="1758"/>
        </w:sectPr>
      </w:pPr>
      <w:r>
        <w:rPr>
          <w:rFonts w:ascii="Verdana" w:eastAsia="Verdana" w:hAnsi="Verdana" w:cs="Verdana"/>
          <w:sz w:val="24"/>
          <w:szCs w:val="24"/>
        </w:rPr>
        <w:t xml:space="preserve">   </w:t>
      </w:r>
    </w:p>
    <w:p w14:paraId="71B7B6B9" w14:textId="6541C8D6" w:rsidR="00C93B60" w:rsidRPr="00666FE2" w:rsidRDefault="00C93B60" w:rsidP="00666FE2">
      <w:pPr>
        <w:pStyle w:val="ListParagraph"/>
        <w:numPr>
          <w:ilvl w:val="0"/>
          <w:numId w:val="11"/>
        </w:numPr>
        <w:rPr>
          <w:rFonts w:asciiTheme="majorHAnsi" w:eastAsia="Cambria" w:hAnsiTheme="majorHAnsi" w:cs="Cambria"/>
          <w:sz w:val="24"/>
          <w:szCs w:val="24"/>
        </w:rPr>
      </w:pPr>
      <w:r w:rsidRPr="00666FE2">
        <w:rPr>
          <w:rFonts w:asciiTheme="majorHAnsi" w:eastAsia="Cambria" w:hAnsiTheme="majorHAnsi" w:cs="Cambria"/>
          <w:sz w:val="24"/>
          <w:szCs w:val="24"/>
        </w:rPr>
        <w:t xml:space="preserve">Good understanding of the computer </w:t>
      </w:r>
      <w:r w:rsidR="00666FE2" w:rsidRPr="00666FE2">
        <w:rPr>
          <w:rFonts w:asciiTheme="majorHAnsi" w:eastAsia="Cambria" w:hAnsiTheme="majorHAnsi" w:cs="Cambria"/>
          <w:sz w:val="24"/>
          <w:szCs w:val="24"/>
        </w:rPr>
        <w:t xml:space="preserve">                     </w:t>
      </w:r>
    </w:p>
    <w:p w14:paraId="54973D47" w14:textId="6A2E8B88" w:rsidR="00C93B60" w:rsidRPr="00666FE2" w:rsidRDefault="00C93B60" w:rsidP="007356B0">
      <w:pPr>
        <w:pStyle w:val="ListParagraph"/>
        <w:rPr>
          <w:rFonts w:asciiTheme="majorHAnsi" w:eastAsia="Verdana" w:hAnsiTheme="majorHAnsi" w:cs="Verdana"/>
          <w:sz w:val="24"/>
          <w:szCs w:val="24"/>
        </w:rPr>
      </w:pPr>
      <w:r w:rsidRPr="00666FE2">
        <w:rPr>
          <w:rFonts w:asciiTheme="majorHAnsi" w:eastAsia="Cambria" w:hAnsiTheme="majorHAnsi" w:cs="Cambria"/>
          <w:sz w:val="24"/>
          <w:szCs w:val="24"/>
        </w:rPr>
        <w:t>hardware</w:t>
      </w:r>
      <w:r w:rsidR="00666FE2" w:rsidRPr="00666FE2">
        <w:rPr>
          <w:rFonts w:asciiTheme="majorHAnsi" w:eastAsia="Verdana" w:hAnsiTheme="majorHAnsi" w:cs="Verdana"/>
          <w:sz w:val="24"/>
          <w:szCs w:val="24"/>
        </w:rPr>
        <w:t xml:space="preserve">   </w:t>
      </w:r>
    </w:p>
    <w:p w14:paraId="31211CDC" w14:textId="0DED34E2" w:rsidR="00076319" w:rsidRPr="00666FE2" w:rsidRDefault="00666FE2" w:rsidP="00666FE2">
      <w:pPr>
        <w:pStyle w:val="ListParagraph"/>
        <w:numPr>
          <w:ilvl w:val="0"/>
          <w:numId w:val="11"/>
        </w:numPr>
        <w:rPr>
          <w:rFonts w:asciiTheme="majorHAnsi" w:eastAsia="Cambria" w:hAnsiTheme="majorHAnsi" w:cs="Cambria"/>
          <w:sz w:val="24"/>
          <w:szCs w:val="24"/>
        </w:rPr>
      </w:pPr>
      <w:r w:rsidRPr="00666FE2">
        <w:rPr>
          <w:rFonts w:asciiTheme="majorHAnsi" w:eastAsia="Cambria" w:hAnsiTheme="majorHAnsi" w:cs="Cambria"/>
          <w:sz w:val="24"/>
          <w:szCs w:val="24"/>
        </w:rPr>
        <w:t xml:space="preserve">Skilled in </w:t>
      </w:r>
      <w:r w:rsidR="007204C3">
        <w:rPr>
          <w:rFonts w:asciiTheme="majorHAnsi" w:eastAsia="Cambria" w:hAnsiTheme="majorHAnsi" w:cs="Cambria"/>
          <w:sz w:val="24"/>
          <w:szCs w:val="24"/>
        </w:rPr>
        <w:t>HTML</w:t>
      </w:r>
    </w:p>
    <w:p w14:paraId="2F664030" w14:textId="468DA9EC" w:rsidR="00076319" w:rsidRPr="00666FE2" w:rsidRDefault="00666FE2" w:rsidP="00666FE2">
      <w:pPr>
        <w:pStyle w:val="ListParagraph"/>
        <w:numPr>
          <w:ilvl w:val="0"/>
          <w:numId w:val="11"/>
        </w:numPr>
        <w:rPr>
          <w:rFonts w:asciiTheme="majorHAnsi" w:eastAsia="Cambria" w:hAnsiTheme="majorHAnsi" w:cs="Cambria"/>
          <w:sz w:val="24"/>
          <w:szCs w:val="24"/>
        </w:rPr>
      </w:pPr>
      <w:r w:rsidRPr="00666FE2">
        <w:rPr>
          <w:rFonts w:asciiTheme="majorHAnsi" w:eastAsia="Cambria" w:hAnsiTheme="majorHAnsi" w:cs="Cambria"/>
          <w:sz w:val="24"/>
          <w:szCs w:val="24"/>
        </w:rPr>
        <w:t xml:space="preserve">Familiar with </w:t>
      </w:r>
      <w:proofErr w:type="spellStart"/>
      <w:r w:rsidRPr="00666FE2">
        <w:rPr>
          <w:rFonts w:asciiTheme="majorHAnsi" w:eastAsia="Cambria" w:hAnsiTheme="majorHAnsi" w:cs="Cambria"/>
          <w:sz w:val="24"/>
          <w:szCs w:val="24"/>
        </w:rPr>
        <w:t>VMwar</w:t>
      </w:r>
      <w:proofErr w:type="spellEnd"/>
    </w:p>
    <w:p w14:paraId="00B938B3" w14:textId="0B8D655F" w:rsidR="00076319" w:rsidRPr="00666FE2" w:rsidRDefault="00666FE2" w:rsidP="00666FE2">
      <w:pPr>
        <w:pStyle w:val="ListParagraph"/>
        <w:numPr>
          <w:ilvl w:val="0"/>
          <w:numId w:val="11"/>
        </w:numPr>
        <w:spacing w:line="280" w:lineRule="exact"/>
        <w:rPr>
          <w:rFonts w:asciiTheme="majorHAnsi" w:eastAsia="Cambria" w:hAnsiTheme="majorHAnsi" w:cs="Cambria"/>
          <w:sz w:val="24"/>
          <w:szCs w:val="24"/>
        </w:rPr>
      </w:pPr>
      <w:r w:rsidRPr="00666FE2">
        <w:rPr>
          <w:rFonts w:asciiTheme="majorHAnsi" w:eastAsia="Cambria" w:hAnsiTheme="majorHAnsi" w:cs="Cambria"/>
          <w:position w:val="-1"/>
          <w:sz w:val="24"/>
          <w:szCs w:val="24"/>
        </w:rPr>
        <w:t>Accuracy and attention to detail</w:t>
      </w:r>
    </w:p>
    <w:p w14:paraId="5CC0D489" w14:textId="0DDFF0FC" w:rsidR="00076319" w:rsidRPr="00666FE2" w:rsidRDefault="00666FE2" w:rsidP="00666FE2">
      <w:pPr>
        <w:pStyle w:val="ListParagraph"/>
        <w:numPr>
          <w:ilvl w:val="0"/>
          <w:numId w:val="11"/>
        </w:numPr>
        <w:rPr>
          <w:rFonts w:asciiTheme="majorHAnsi" w:eastAsia="Cambria" w:hAnsiTheme="majorHAnsi" w:cs="Cambria"/>
          <w:sz w:val="24"/>
          <w:szCs w:val="24"/>
        </w:rPr>
      </w:pPr>
      <w:r w:rsidRPr="00666FE2">
        <w:rPr>
          <w:rFonts w:asciiTheme="majorHAnsi" w:eastAsia="Cambria" w:hAnsiTheme="majorHAnsi" w:cs="Cambria"/>
          <w:sz w:val="24"/>
          <w:szCs w:val="24"/>
        </w:rPr>
        <w:t>Time management skills</w:t>
      </w:r>
      <w:r w:rsidR="00C93B60" w:rsidRPr="00666FE2"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14:paraId="20669067" w14:textId="77777777" w:rsidR="00C93B60" w:rsidRPr="00666FE2" w:rsidRDefault="00C93B60" w:rsidP="00666FE2">
      <w:pPr>
        <w:pStyle w:val="ListParagraph"/>
        <w:numPr>
          <w:ilvl w:val="0"/>
          <w:numId w:val="11"/>
        </w:numPr>
        <w:spacing w:line="280" w:lineRule="exact"/>
        <w:rPr>
          <w:rFonts w:asciiTheme="majorHAnsi" w:eastAsia="Cambria" w:hAnsiTheme="majorHAnsi" w:cs="Cambria"/>
          <w:sz w:val="24"/>
          <w:szCs w:val="24"/>
        </w:rPr>
      </w:pPr>
      <w:r w:rsidRPr="00666FE2">
        <w:rPr>
          <w:rFonts w:asciiTheme="majorHAnsi" w:eastAsia="Cambria" w:hAnsiTheme="majorHAnsi" w:cs="Cambria"/>
          <w:position w:val="-1"/>
          <w:sz w:val="24"/>
          <w:szCs w:val="24"/>
        </w:rPr>
        <w:t>Microsoft Office Suite</w:t>
      </w:r>
    </w:p>
    <w:p w14:paraId="19BE9404" w14:textId="5A177D79" w:rsidR="00C93B60" w:rsidRPr="00666FE2" w:rsidRDefault="00C93B60" w:rsidP="00666FE2">
      <w:pPr>
        <w:pStyle w:val="ListParagraph"/>
        <w:numPr>
          <w:ilvl w:val="0"/>
          <w:numId w:val="11"/>
        </w:numPr>
        <w:rPr>
          <w:rFonts w:asciiTheme="majorHAnsi" w:eastAsia="Cambria" w:hAnsiTheme="majorHAnsi" w:cs="Cambria"/>
          <w:sz w:val="24"/>
          <w:szCs w:val="24"/>
        </w:rPr>
      </w:pPr>
      <w:r w:rsidRPr="00666FE2">
        <w:rPr>
          <w:rFonts w:asciiTheme="majorHAnsi" w:eastAsia="Cambria" w:hAnsiTheme="majorHAnsi" w:cs="Cambria"/>
          <w:sz w:val="24"/>
          <w:szCs w:val="24"/>
        </w:rPr>
        <w:t>Fluent in Arabic</w:t>
      </w:r>
    </w:p>
    <w:p w14:paraId="3F4113B4" w14:textId="1850DC56" w:rsidR="00C93B60" w:rsidRDefault="00C93B60" w:rsidP="00666FE2">
      <w:pPr>
        <w:pStyle w:val="ListParagraph"/>
        <w:numPr>
          <w:ilvl w:val="0"/>
          <w:numId w:val="11"/>
        </w:numPr>
        <w:rPr>
          <w:rFonts w:asciiTheme="majorHAnsi" w:eastAsia="Cambria" w:hAnsiTheme="majorHAnsi" w:cs="Cambria"/>
          <w:sz w:val="24"/>
          <w:szCs w:val="24"/>
        </w:rPr>
      </w:pPr>
      <w:r w:rsidRPr="00666FE2">
        <w:rPr>
          <w:rFonts w:asciiTheme="majorHAnsi" w:eastAsia="Cambria" w:hAnsiTheme="majorHAnsi" w:cs="Cambria"/>
          <w:sz w:val="24"/>
          <w:szCs w:val="24"/>
        </w:rPr>
        <w:t>Problem solving skills</w:t>
      </w:r>
      <w:r w:rsidR="00666FE2"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14:paraId="71218C7E" w14:textId="606EF147" w:rsidR="00666FE2" w:rsidRPr="00666FE2" w:rsidRDefault="00666FE2" w:rsidP="00666FE2">
      <w:pPr>
        <w:pStyle w:val="ListParagraph"/>
        <w:numPr>
          <w:ilvl w:val="0"/>
          <w:numId w:val="11"/>
        </w:numPr>
        <w:rPr>
          <w:rFonts w:asciiTheme="majorHAnsi" w:eastAsia="Cambria" w:hAnsiTheme="majorHAnsi" w:cs="Cambria"/>
          <w:sz w:val="24"/>
          <w:szCs w:val="24"/>
        </w:rPr>
      </w:pPr>
      <w:r w:rsidRPr="00666FE2">
        <w:rPr>
          <w:rFonts w:asciiTheme="majorHAnsi" w:eastAsia="Cambria" w:hAnsiTheme="majorHAnsi" w:cs="Cambria"/>
          <w:sz w:val="24"/>
          <w:szCs w:val="24"/>
        </w:rPr>
        <w:t>Adaptable and flexible</w:t>
      </w:r>
    </w:p>
    <w:p w14:paraId="1169BC39" w14:textId="77777777" w:rsidR="00C93B60" w:rsidRPr="00666FE2" w:rsidRDefault="00C93B60" w:rsidP="00666FE2">
      <w:pPr>
        <w:rPr>
          <w:rFonts w:asciiTheme="majorHAnsi" w:eastAsia="Cambria" w:hAnsiTheme="majorHAnsi" w:cs="Cambria"/>
          <w:sz w:val="24"/>
          <w:szCs w:val="24"/>
        </w:rPr>
      </w:pPr>
    </w:p>
    <w:p w14:paraId="725206E1" w14:textId="77777777" w:rsidR="00666FE2" w:rsidRPr="00666FE2" w:rsidRDefault="00666FE2" w:rsidP="00C93B60">
      <w:pPr>
        <w:rPr>
          <w:rFonts w:asciiTheme="majorHAnsi" w:eastAsia="Cambria" w:hAnsiTheme="majorHAnsi" w:cs="Cambria"/>
          <w:sz w:val="24"/>
          <w:szCs w:val="24"/>
        </w:rPr>
        <w:sectPr w:rsidR="00666FE2" w:rsidRPr="00666FE2" w:rsidSect="00666FE2">
          <w:type w:val="continuous"/>
          <w:pgSz w:w="12240" w:h="15840"/>
          <w:pgMar w:top="320" w:right="400" w:bottom="280" w:left="620" w:header="720" w:footer="720" w:gutter="0"/>
          <w:cols w:num="2" w:space="1758"/>
        </w:sectPr>
      </w:pPr>
    </w:p>
    <w:p w14:paraId="255C7986" w14:textId="7DE26BE4" w:rsidR="00C93B60" w:rsidRPr="00666FE2" w:rsidRDefault="00C93B60" w:rsidP="00C93B60">
      <w:pPr>
        <w:rPr>
          <w:rFonts w:asciiTheme="majorHAnsi" w:eastAsia="Cambria" w:hAnsiTheme="majorHAnsi" w:cs="Cambria"/>
          <w:sz w:val="24"/>
          <w:szCs w:val="24"/>
        </w:rPr>
      </w:pPr>
    </w:p>
    <w:sectPr w:rsidR="00C93B60" w:rsidRPr="00666FE2" w:rsidSect="00666FE2">
      <w:type w:val="continuous"/>
      <w:pgSz w:w="12240" w:h="15840"/>
      <w:pgMar w:top="320" w:right="400" w:bottom="280" w:left="620" w:header="720" w:footer="720" w:gutter="0"/>
      <w:cols w:num="2" w:space="17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59C"/>
    <w:multiLevelType w:val="hybridMultilevel"/>
    <w:tmpl w:val="11AE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5575"/>
    <w:multiLevelType w:val="hybridMultilevel"/>
    <w:tmpl w:val="3E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614ED"/>
    <w:multiLevelType w:val="hybridMultilevel"/>
    <w:tmpl w:val="D336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7618"/>
    <w:multiLevelType w:val="multilevel"/>
    <w:tmpl w:val="74AC8E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7C27036"/>
    <w:multiLevelType w:val="hybridMultilevel"/>
    <w:tmpl w:val="C194C646"/>
    <w:lvl w:ilvl="0" w:tplc="694E76B0">
      <w:numFmt w:val="bullet"/>
      <w:lvlText w:val="•"/>
      <w:lvlJc w:val="left"/>
      <w:pPr>
        <w:ind w:left="720" w:hanging="360"/>
      </w:pPr>
      <w:rPr>
        <w:rFonts w:ascii="Cambria" w:eastAsia="Verdana" w:hAnsi="Cambr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8534C"/>
    <w:multiLevelType w:val="hybridMultilevel"/>
    <w:tmpl w:val="C07A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2465A"/>
    <w:multiLevelType w:val="hybridMultilevel"/>
    <w:tmpl w:val="654C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059C5"/>
    <w:multiLevelType w:val="hybridMultilevel"/>
    <w:tmpl w:val="56F0CA30"/>
    <w:lvl w:ilvl="0" w:tplc="694E76B0">
      <w:numFmt w:val="bullet"/>
      <w:lvlText w:val="•"/>
      <w:lvlJc w:val="left"/>
      <w:pPr>
        <w:ind w:left="720" w:hanging="360"/>
      </w:pPr>
      <w:rPr>
        <w:rFonts w:ascii="Cambria" w:eastAsia="Verdana" w:hAnsi="Cambr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67822"/>
    <w:multiLevelType w:val="hybridMultilevel"/>
    <w:tmpl w:val="F1EA6632"/>
    <w:lvl w:ilvl="0" w:tplc="694E76B0">
      <w:numFmt w:val="bullet"/>
      <w:lvlText w:val="•"/>
      <w:lvlJc w:val="left"/>
      <w:pPr>
        <w:ind w:left="720" w:hanging="360"/>
      </w:pPr>
      <w:rPr>
        <w:rFonts w:ascii="Cambria" w:eastAsia="Verdana" w:hAnsi="Cambr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13ACE"/>
    <w:multiLevelType w:val="hybridMultilevel"/>
    <w:tmpl w:val="473AF6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74861AE"/>
    <w:multiLevelType w:val="hybridMultilevel"/>
    <w:tmpl w:val="7D3A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19"/>
    <w:rsid w:val="00023E7A"/>
    <w:rsid w:val="00076319"/>
    <w:rsid w:val="0018096F"/>
    <w:rsid w:val="00606928"/>
    <w:rsid w:val="00666FE2"/>
    <w:rsid w:val="006C0B79"/>
    <w:rsid w:val="007059BC"/>
    <w:rsid w:val="007204C3"/>
    <w:rsid w:val="00727155"/>
    <w:rsid w:val="007356B0"/>
    <w:rsid w:val="007725BF"/>
    <w:rsid w:val="00B21A83"/>
    <w:rsid w:val="00C81206"/>
    <w:rsid w:val="00C93B60"/>
    <w:rsid w:val="00E256C4"/>
    <w:rsid w:val="00F4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0F2B7D71"/>
  <w15:docId w15:val="{DE14FE13-4670-4395-9A0F-EFB15ACD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lahabumazen.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Abumazen</dc:creator>
  <cp:lastModifiedBy>Abdullah Abumazen</cp:lastModifiedBy>
  <cp:revision>11</cp:revision>
  <cp:lastPrinted>2021-01-27T19:28:00Z</cp:lastPrinted>
  <dcterms:created xsi:type="dcterms:W3CDTF">2021-01-06T18:21:00Z</dcterms:created>
  <dcterms:modified xsi:type="dcterms:W3CDTF">2021-01-27T19:36:00Z</dcterms:modified>
</cp:coreProperties>
</file>